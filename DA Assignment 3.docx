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A7DA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DA Assignment 3</w:t>
      </w:r>
    </w:p>
    <w:p w14:paraId="37403A60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Haitao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Zhou HAZ59@pitt.edu</w:t>
      </w:r>
    </w:p>
    <w:p w14:paraId="360C4918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Github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>: htz92111</w:t>
      </w:r>
    </w:p>
    <w:p w14:paraId="105CFDDB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Yingzhi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Yang </w:t>
      </w:r>
      <w:hyperlink r:id="rId5" w:history="1">
        <w:r w:rsidRPr="006B1830">
          <w:rPr>
            <w:rStyle w:val="a7"/>
            <w:rFonts w:ascii="宋体" w:hAnsi="宋体" w:cs="宋体"/>
            <w:kern w:val="0"/>
            <w:sz w:val="24"/>
            <w:szCs w:val="24"/>
          </w:rPr>
          <w:t>YIY50@pitt.edu</w:t>
        </w:r>
      </w:hyperlink>
    </w:p>
    <w:p w14:paraId="5A836FC2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Github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>: HenryYang0914</w:t>
      </w:r>
    </w:p>
    <w:p w14:paraId="7F633DF7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Xin </w:t>
      </w: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Jin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hyperlink r:id="rId6" w:history="1">
        <w:r w:rsidRPr="006B1830">
          <w:rPr>
            <w:rStyle w:val="a7"/>
            <w:rFonts w:ascii="宋体" w:hAnsi="宋体" w:cs="宋体"/>
            <w:kern w:val="0"/>
            <w:sz w:val="24"/>
            <w:szCs w:val="24"/>
          </w:rPr>
          <w:t>XIJ21@pitt.edu</w:t>
        </w:r>
      </w:hyperlink>
    </w:p>
    <w:p w14:paraId="1D4D1A6E" w14:textId="77777777" w:rsidR="0045202A" w:rsidRDefault="0045202A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Github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>: navis09</w:t>
      </w:r>
      <w:bookmarkStart w:id="0" w:name="_GoBack"/>
      <w:bookmarkEnd w:id="0"/>
    </w:p>
    <w:p w14:paraId="31FB9E71" w14:textId="77777777" w:rsidR="000F6FF6" w:rsidRDefault="000F6FF6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r w:rsidRPr="000F6FF6">
        <w:rPr>
          <w:rFonts w:ascii="宋体" w:hAnsi="宋体" w:cs="宋体"/>
          <w:color w:val="000000"/>
          <w:kern w:val="0"/>
          <w:sz w:val="24"/>
          <w:szCs w:val="24"/>
        </w:rPr>
        <w:t>House Votes Manual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Model</w:t>
      </w:r>
    </w:p>
    <w:p w14:paraId="1CFA1C89" w14:textId="77777777" w:rsidR="000F6FF6" w:rsidRDefault="00995362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Accuracy:</w:t>
      </w:r>
    </w:p>
    <w:p w14:paraId="4225722F" w14:textId="77777777" w:rsidR="000F6FF6" w:rsidRPr="000F6FF6" w:rsidRDefault="000F6FF6" w:rsidP="000F6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left"/>
        <w:textAlignment w:val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C21211" wp14:editId="723BD809">
            <wp:extent cx="5274310" cy="538968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AAE" w14:textId="77777777" w:rsidR="00FC4EC4" w:rsidRDefault="00FC4EC4"/>
    <w:p w14:paraId="09958461" w14:textId="77777777" w:rsidR="000F6FF6" w:rsidRDefault="000F6FF6" w:rsidP="000F6FF6">
      <w:pPr>
        <w:pStyle w:val="HTML"/>
        <w:rPr>
          <w:color w:val="000000"/>
        </w:rPr>
      </w:pPr>
      <w:r>
        <w:rPr>
          <w:color w:val="000000"/>
        </w:rPr>
        <w:t>Sensitivity and specificity</w:t>
      </w:r>
      <w:r>
        <w:rPr>
          <w:rFonts w:hint="eastAsia"/>
          <w:color w:val="000000"/>
        </w:rPr>
        <w:t>:</w:t>
      </w:r>
    </w:p>
    <w:p w14:paraId="4804356F" w14:textId="77777777" w:rsidR="000F6FF6" w:rsidRDefault="000F6FF6">
      <w:r>
        <w:rPr>
          <w:noProof/>
        </w:rPr>
        <w:lastRenderedPageBreak/>
        <w:drawing>
          <wp:inline distT="0" distB="0" distL="0" distR="0" wp14:anchorId="7CDBC482" wp14:editId="160E9728">
            <wp:extent cx="5274310" cy="538968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601" w14:textId="77777777" w:rsidR="000F6FF6" w:rsidRDefault="000F6FF6"/>
    <w:p w14:paraId="07F2F6AC" w14:textId="77777777" w:rsidR="00BE2337" w:rsidRDefault="00BE2337">
      <w:r>
        <w:rPr>
          <w:rFonts w:hint="eastAsia"/>
        </w:rPr>
        <w:t>Sensitivity: 258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258+8) = 97%</w:t>
      </w:r>
    </w:p>
    <w:p w14:paraId="0EEDE3F4" w14:textId="77777777" w:rsidR="00BE2337" w:rsidRDefault="00BE2337">
      <w:r>
        <w:rPr>
          <w:rFonts w:hint="eastAsia"/>
        </w:rPr>
        <w:t>Specificity: 160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160+9) = 94.7%</w:t>
      </w:r>
    </w:p>
    <w:p w14:paraId="574EB559" w14:textId="77777777" w:rsidR="000F6FF6" w:rsidRDefault="00995362">
      <w:r>
        <w:rPr>
          <w:rFonts w:hint="eastAsia"/>
        </w:rPr>
        <w:t>Positive predictive value: 258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258+9) = 96.6%</w:t>
      </w:r>
    </w:p>
    <w:p w14:paraId="018FE988" w14:textId="77777777" w:rsidR="00995362" w:rsidRDefault="002F234D">
      <w:r>
        <w:rPr>
          <w:rFonts w:hint="eastAsia"/>
        </w:rPr>
        <w:t>Negative predictive value: 160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8+160) = 95.2</w:t>
      </w:r>
      <w:r w:rsidR="00995362">
        <w:rPr>
          <w:rFonts w:hint="eastAsia"/>
        </w:rPr>
        <w:t>%</w:t>
      </w:r>
    </w:p>
    <w:p w14:paraId="08FEC3DA" w14:textId="77777777" w:rsidR="00995362" w:rsidRDefault="00995362"/>
    <w:p w14:paraId="30AC3393" w14:textId="77777777" w:rsidR="00995362" w:rsidRDefault="00995362" w:rsidP="00995362">
      <w:pPr>
        <w:pStyle w:val="HTML"/>
        <w:rPr>
          <w:color w:val="000000"/>
        </w:rPr>
      </w:pPr>
      <w:r>
        <w:rPr>
          <w:color w:val="000000"/>
        </w:rPr>
        <w:t>Calibration curve</w:t>
      </w:r>
      <w:r>
        <w:rPr>
          <w:rFonts w:hint="eastAsia"/>
          <w:color w:val="000000"/>
        </w:rPr>
        <w:t>:</w:t>
      </w:r>
    </w:p>
    <w:p w14:paraId="59436847" w14:textId="77777777" w:rsidR="00995362" w:rsidRDefault="00995362" w:rsidP="00995362">
      <w:pPr>
        <w:pStyle w:val="HTML"/>
        <w:rPr>
          <w:color w:val="000000"/>
        </w:rPr>
      </w:pPr>
      <w:r>
        <w:rPr>
          <w:rFonts w:hint="eastAsia"/>
          <w:color w:val="000000"/>
        </w:rPr>
        <w:t>Democrat:</w:t>
      </w:r>
    </w:p>
    <w:p w14:paraId="0A045422" w14:textId="77777777" w:rsidR="00995362" w:rsidRDefault="00995362" w:rsidP="00995362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8C98A9C" wp14:editId="76D75B89">
            <wp:extent cx="5274310" cy="538968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089" w14:textId="77777777" w:rsidR="00995362" w:rsidRDefault="00995362">
      <w:r>
        <w:rPr>
          <w:noProof/>
        </w:rPr>
        <w:lastRenderedPageBreak/>
        <w:drawing>
          <wp:inline distT="0" distB="0" distL="0" distR="0" wp14:anchorId="3EDF80F1" wp14:editId="1F62863A">
            <wp:extent cx="5274310" cy="5389686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4CD9" w14:textId="77777777" w:rsidR="00995362" w:rsidRDefault="00995362">
      <w:r>
        <w:rPr>
          <w:rFonts w:hint="eastAsia"/>
        </w:rPr>
        <w:t>Republican:</w:t>
      </w:r>
    </w:p>
    <w:p w14:paraId="5080FBF2" w14:textId="77777777" w:rsidR="00995362" w:rsidRDefault="00995362">
      <w:r>
        <w:rPr>
          <w:noProof/>
        </w:rPr>
        <w:lastRenderedPageBreak/>
        <w:drawing>
          <wp:inline distT="0" distB="0" distL="0" distR="0" wp14:anchorId="21C42F65" wp14:editId="7E5B04BD">
            <wp:extent cx="5274310" cy="538968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7F4" w14:textId="77777777" w:rsidR="00995362" w:rsidRDefault="00995362">
      <w:r>
        <w:rPr>
          <w:noProof/>
        </w:rPr>
        <w:lastRenderedPageBreak/>
        <w:drawing>
          <wp:inline distT="0" distB="0" distL="0" distR="0" wp14:anchorId="04D1B8B4" wp14:editId="7CA7968C">
            <wp:extent cx="5274310" cy="538968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20F" w14:textId="77777777" w:rsidR="00995362" w:rsidRDefault="00995362"/>
    <w:p w14:paraId="105DD48F" w14:textId="77777777" w:rsidR="00BE2337" w:rsidRDefault="00BE2337">
      <w:r>
        <w:rPr>
          <w:rFonts w:hint="eastAsia"/>
        </w:rPr>
        <w:t xml:space="preserve">House Vote </w:t>
      </w:r>
      <w:r>
        <w:t>Naïve</w:t>
      </w:r>
      <w:r>
        <w:rPr>
          <w:rFonts w:hint="eastAsia"/>
        </w:rPr>
        <w:t xml:space="preserve"> Model:</w:t>
      </w:r>
    </w:p>
    <w:p w14:paraId="7AB03635" w14:textId="77777777" w:rsidR="00BE2337" w:rsidRDefault="00BE2337">
      <w:r>
        <w:rPr>
          <w:rFonts w:hint="eastAsia"/>
        </w:rPr>
        <w:t>Accuracy:</w:t>
      </w:r>
    </w:p>
    <w:p w14:paraId="551C7B4D" w14:textId="77777777" w:rsidR="00BE2337" w:rsidRDefault="00BE2337">
      <w:r>
        <w:rPr>
          <w:noProof/>
        </w:rPr>
        <w:lastRenderedPageBreak/>
        <w:drawing>
          <wp:inline distT="0" distB="0" distL="0" distR="0" wp14:anchorId="44476BCD" wp14:editId="02FF6387">
            <wp:extent cx="5274310" cy="538968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101D" w14:textId="77777777" w:rsidR="00BE2337" w:rsidRDefault="00BE2337"/>
    <w:p w14:paraId="307E0BE4" w14:textId="77777777" w:rsidR="00BE2337" w:rsidRDefault="00BE2337">
      <w:r>
        <w:rPr>
          <w:rFonts w:hint="eastAsia"/>
        </w:rPr>
        <w:t>Sensitivity and Specificity:</w:t>
      </w:r>
    </w:p>
    <w:p w14:paraId="6E9AFE1F" w14:textId="77777777" w:rsidR="00BE2337" w:rsidRDefault="00BE2337">
      <w:r>
        <w:rPr>
          <w:noProof/>
        </w:rPr>
        <w:lastRenderedPageBreak/>
        <w:drawing>
          <wp:inline distT="0" distB="0" distL="0" distR="0" wp14:anchorId="1A99F388" wp14:editId="1F2078CF">
            <wp:extent cx="5274310" cy="5389686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D25D" w14:textId="77777777" w:rsidR="00BE2337" w:rsidRDefault="00BE2337"/>
    <w:p w14:paraId="527A113A" w14:textId="77777777" w:rsidR="00BE2337" w:rsidRDefault="00BE2337">
      <w:r>
        <w:rPr>
          <w:rFonts w:hint="eastAsia"/>
        </w:rPr>
        <w:t>Sensitivity: 238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14+238) = 94.4%</w:t>
      </w:r>
    </w:p>
    <w:p w14:paraId="2FF3B6F0" w14:textId="77777777" w:rsidR="00BE2337" w:rsidRDefault="00BE2337">
      <w:r>
        <w:rPr>
          <w:rFonts w:hint="eastAsia"/>
        </w:rPr>
        <w:t>Specificity: 154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154+29) = 84.2%</w:t>
      </w:r>
    </w:p>
    <w:p w14:paraId="33BDD900" w14:textId="77777777" w:rsidR="00BE2337" w:rsidRDefault="002F234D">
      <w:r>
        <w:rPr>
          <w:rFonts w:hint="eastAsia"/>
        </w:rPr>
        <w:t>Positive predictive value:</w:t>
      </w:r>
      <w:r w:rsidR="00BE2337">
        <w:rPr>
          <w:rFonts w:hint="eastAsia"/>
        </w:rPr>
        <w:t xml:space="preserve"> </w:t>
      </w:r>
      <w:r>
        <w:rPr>
          <w:rFonts w:hint="eastAsia"/>
        </w:rPr>
        <w:t>238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238+29) = 89.1%</w:t>
      </w:r>
    </w:p>
    <w:p w14:paraId="153A973D" w14:textId="77777777" w:rsidR="002F234D" w:rsidRDefault="002F234D">
      <w:r>
        <w:rPr>
          <w:rFonts w:hint="eastAsia"/>
        </w:rPr>
        <w:t>Negative predictive value: 154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154+14) = 91.7%</w:t>
      </w:r>
    </w:p>
    <w:p w14:paraId="03C8C885" w14:textId="77777777" w:rsidR="002F234D" w:rsidRDefault="002F234D"/>
    <w:p w14:paraId="48C14320" w14:textId="77777777" w:rsidR="002F234D" w:rsidRDefault="002F234D" w:rsidP="002F234D">
      <w:pPr>
        <w:pStyle w:val="HTML"/>
        <w:rPr>
          <w:color w:val="000000"/>
        </w:rPr>
      </w:pPr>
      <w:r>
        <w:rPr>
          <w:color w:val="000000"/>
        </w:rPr>
        <w:t>Calibration curve</w:t>
      </w:r>
      <w:r>
        <w:rPr>
          <w:rFonts w:hint="eastAsia"/>
          <w:color w:val="000000"/>
        </w:rPr>
        <w:t>:</w:t>
      </w:r>
    </w:p>
    <w:p w14:paraId="3938EDEE" w14:textId="77777777" w:rsidR="002F234D" w:rsidRDefault="002F234D" w:rsidP="002F234D">
      <w:pPr>
        <w:pStyle w:val="HTML"/>
        <w:rPr>
          <w:color w:val="000000"/>
        </w:rPr>
      </w:pPr>
      <w:r>
        <w:rPr>
          <w:rFonts w:hint="eastAsia"/>
          <w:color w:val="000000"/>
        </w:rPr>
        <w:t>Democrat:</w:t>
      </w:r>
    </w:p>
    <w:p w14:paraId="580C8BFE" w14:textId="77777777" w:rsidR="002F234D" w:rsidRDefault="002F234D" w:rsidP="002F234D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BC763DB" wp14:editId="6B4EAD69">
            <wp:extent cx="5274310" cy="538968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284" w14:textId="77777777" w:rsidR="002F234D" w:rsidRDefault="002F234D" w:rsidP="002F234D">
      <w:pPr>
        <w:pStyle w:val="HTML"/>
        <w:rPr>
          <w:color w:val="000000"/>
        </w:rPr>
      </w:pPr>
    </w:p>
    <w:p w14:paraId="23C75A97" w14:textId="77777777" w:rsidR="002F234D" w:rsidRDefault="002F234D" w:rsidP="002F234D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45F81B7" wp14:editId="1F002AF7">
            <wp:extent cx="5274310" cy="538968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176B" w14:textId="77777777" w:rsidR="002F234D" w:rsidRDefault="002F234D"/>
    <w:p w14:paraId="22EE1F11" w14:textId="77777777" w:rsidR="002F234D" w:rsidRDefault="002F234D">
      <w:r>
        <w:rPr>
          <w:rFonts w:hint="eastAsia"/>
        </w:rPr>
        <w:t>Republican:</w:t>
      </w:r>
    </w:p>
    <w:p w14:paraId="242A95AF" w14:textId="77777777" w:rsidR="002F234D" w:rsidRDefault="002F234D">
      <w:r>
        <w:rPr>
          <w:noProof/>
        </w:rPr>
        <w:lastRenderedPageBreak/>
        <w:drawing>
          <wp:inline distT="0" distB="0" distL="0" distR="0" wp14:anchorId="647D0545" wp14:editId="2B40031B">
            <wp:extent cx="5274310" cy="5389686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17F" w14:textId="77777777" w:rsidR="002F234D" w:rsidRDefault="002F234D"/>
    <w:p w14:paraId="45207D39" w14:textId="77777777" w:rsidR="002F234D" w:rsidRDefault="002F234D">
      <w:r>
        <w:rPr>
          <w:noProof/>
        </w:rPr>
        <w:lastRenderedPageBreak/>
        <w:drawing>
          <wp:inline distT="0" distB="0" distL="0" distR="0" wp14:anchorId="51C3F0E2" wp14:editId="64FCF247">
            <wp:extent cx="5274310" cy="538968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45E" w14:textId="77777777" w:rsidR="002F234D" w:rsidRDefault="002F234D"/>
    <w:p w14:paraId="258FD9C4" w14:textId="77777777" w:rsidR="002F234D" w:rsidRDefault="00A078D6">
      <w:r>
        <w:rPr>
          <w:rFonts w:hint="eastAsia"/>
        </w:rPr>
        <w:t>Home Vote PC Model:</w:t>
      </w:r>
    </w:p>
    <w:p w14:paraId="1AA1EFD9" w14:textId="77777777" w:rsidR="00A078D6" w:rsidRDefault="00A078D6">
      <w:r>
        <w:rPr>
          <w:rFonts w:hint="eastAsia"/>
        </w:rPr>
        <w:t>Accuracy:</w:t>
      </w:r>
    </w:p>
    <w:p w14:paraId="517B21C9" w14:textId="77777777" w:rsidR="00A078D6" w:rsidRDefault="00A078D6">
      <w:r>
        <w:rPr>
          <w:noProof/>
        </w:rPr>
        <w:lastRenderedPageBreak/>
        <w:drawing>
          <wp:inline distT="0" distB="0" distL="0" distR="0" wp14:anchorId="56E78860" wp14:editId="0B67AB03">
            <wp:extent cx="5274310" cy="5389686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0092" w14:textId="77777777" w:rsidR="00A078D6" w:rsidRDefault="00A078D6"/>
    <w:p w14:paraId="5C3ED819" w14:textId="77777777" w:rsidR="00A078D6" w:rsidRDefault="00A078D6">
      <w:r>
        <w:rPr>
          <w:rFonts w:hint="eastAsia"/>
        </w:rPr>
        <w:t>Sensitivity and specificity:</w:t>
      </w:r>
    </w:p>
    <w:p w14:paraId="71F5290C" w14:textId="77777777" w:rsidR="00A078D6" w:rsidRDefault="00A078D6">
      <w:r>
        <w:rPr>
          <w:noProof/>
        </w:rPr>
        <w:lastRenderedPageBreak/>
        <w:drawing>
          <wp:inline distT="0" distB="0" distL="0" distR="0" wp14:anchorId="2318474B" wp14:editId="7573BA5F">
            <wp:extent cx="5274310" cy="5389686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5C3" w14:textId="77777777" w:rsidR="00A078D6" w:rsidRDefault="00A078D6"/>
    <w:p w14:paraId="2D6242F7" w14:textId="77777777" w:rsidR="00A078D6" w:rsidRDefault="00A078D6">
      <w:r>
        <w:rPr>
          <w:rFonts w:hint="eastAsia"/>
        </w:rPr>
        <w:t xml:space="preserve">Sensitivity: </w:t>
      </w:r>
      <w:r w:rsidR="006A6B16">
        <w:rPr>
          <w:rFonts w:hint="eastAsia"/>
        </w:rPr>
        <w:t>256</w:t>
      </w:r>
      <w:proofErr w:type="gramStart"/>
      <w:r w:rsidR="006A6B16">
        <w:rPr>
          <w:rFonts w:hint="eastAsia"/>
        </w:rPr>
        <w:t>/(</w:t>
      </w:r>
      <w:proofErr w:type="gramEnd"/>
      <w:r w:rsidR="006A6B16">
        <w:rPr>
          <w:rFonts w:hint="eastAsia"/>
        </w:rPr>
        <w:t>256+7) = 97.3%</w:t>
      </w:r>
    </w:p>
    <w:p w14:paraId="2DAFD180" w14:textId="77777777" w:rsidR="006A6B16" w:rsidRDefault="006A6B16">
      <w:r>
        <w:rPr>
          <w:rFonts w:hint="eastAsia"/>
        </w:rPr>
        <w:t>Specificity: 161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161+11) = 93.6%</w:t>
      </w:r>
    </w:p>
    <w:p w14:paraId="4D04F830" w14:textId="77777777" w:rsidR="006A6B16" w:rsidRDefault="006A6B16">
      <w:r>
        <w:rPr>
          <w:rFonts w:hint="eastAsia"/>
        </w:rPr>
        <w:t>Positive predictive value: 256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256+11) = 95.9%</w:t>
      </w:r>
    </w:p>
    <w:p w14:paraId="52B2175D" w14:textId="77777777" w:rsidR="006A6B16" w:rsidRDefault="006A6B16">
      <w:r>
        <w:rPr>
          <w:rFonts w:hint="eastAsia"/>
        </w:rPr>
        <w:t>Negative predictive value: 161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161+7) = 95.8%</w:t>
      </w:r>
    </w:p>
    <w:p w14:paraId="15372108" w14:textId="77777777" w:rsidR="006A6B16" w:rsidRDefault="006A6B16"/>
    <w:p w14:paraId="7EFAE600" w14:textId="77777777" w:rsidR="006A6B16" w:rsidRDefault="006A6B16" w:rsidP="006A6B16">
      <w:pPr>
        <w:pStyle w:val="HTML"/>
        <w:rPr>
          <w:color w:val="000000"/>
        </w:rPr>
      </w:pPr>
      <w:r>
        <w:rPr>
          <w:color w:val="000000"/>
        </w:rPr>
        <w:t>Calibration curve</w:t>
      </w:r>
      <w:r>
        <w:rPr>
          <w:rFonts w:hint="eastAsia"/>
          <w:color w:val="000000"/>
        </w:rPr>
        <w:t>:</w:t>
      </w:r>
    </w:p>
    <w:p w14:paraId="7A5693BE" w14:textId="77777777" w:rsidR="006A6B16" w:rsidRDefault="006A6B16" w:rsidP="006A6B16">
      <w:pPr>
        <w:pStyle w:val="HTML"/>
        <w:rPr>
          <w:color w:val="000000"/>
        </w:rPr>
      </w:pPr>
      <w:r>
        <w:rPr>
          <w:rFonts w:hint="eastAsia"/>
          <w:color w:val="000000"/>
        </w:rPr>
        <w:t>Democrat:</w:t>
      </w:r>
    </w:p>
    <w:p w14:paraId="666EE911" w14:textId="77777777" w:rsidR="006A6B16" w:rsidRDefault="006A6B16" w:rsidP="006A6B16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3C1BC34" wp14:editId="6A5E1418">
            <wp:extent cx="5274310" cy="538968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138E" w14:textId="77777777" w:rsidR="006A6B16" w:rsidRDefault="006A6B16" w:rsidP="006A6B16">
      <w:pPr>
        <w:pStyle w:val="HTML"/>
        <w:rPr>
          <w:color w:val="000000"/>
        </w:rPr>
      </w:pPr>
    </w:p>
    <w:p w14:paraId="602B1B61" w14:textId="77777777" w:rsidR="006A6B16" w:rsidRDefault="006A6B16" w:rsidP="006A6B16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635CAA4" wp14:editId="48ABBAF6">
            <wp:extent cx="5274310" cy="5389686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E8C" w14:textId="77777777" w:rsidR="006A6B16" w:rsidRDefault="006A6B16" w:rsidP="006A6B16">
      <w:pPr>
        <w:pStyle w:val="HTML"/>
        <w:rPr>
          <w:color w:val="000000"/>
        </w:rPr>
      </w:pPr>
    </w:p>
    <w:p w14:paraId="02C049CC" w14:textId="77777777" w:rsidR="006A6B16" w:rsidRDefault="006A6B16" w:rsidP="006A6B16">
      <w:pPr>
        <w:pStyle w:val="HTML"/>
        <w:rPr>
          <w:color w:val="000000"/>
        </w:rPr>
      </w:pPr>
      <w:r>
        <w:rPr>
          <w:rFonts w:hint="eastAsia"/>
          <w:color w:val="000000"/>
        </w:rPr>
        <w:t>Republican:</w:t>
      </w:r>
    </w:p>
    <w:p w14:paraId="25DBD12E" w14:textId="77777777" w:rsidR="006A6B16" w:rsidRDefault="006A6B16" w:rsidP="006A6B16">
      <w:pPr>
        <w:pStyle w:val="HTML"/>
        <w:rPr>
          <w:color w:val="000000"/>
        </w:rPr>
      </w:pPr>
    </w:p>
    <w:p w14:paraId="7CF4A2C8" w14:textId="77777777" w:rsidR="006A6B16" w:rsidRDefault="0045202A" w:rsidP="006A6B16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F3050D8" wp14:editId="7B9A7ABB">
            <wp:extent cx="5274310" cy="538924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D807" w14:textId="77777777" w:rsidR="006A6B16" w:rsidRDefault="006A6B16" w:rsidP="006A6B16">
      <w:pPr>
        <w:pStyle w:val="HTML"/>
        <w:rPr>
          <w:color w:val="000000"/>
        </w:rPr>
      </w:pPr>
    </w:p>
    <w:p w14:paraId="710D6AAB" w14:textId="77777777" w:rsidR="006A6B16" w:rsidRDefault="0045202A">
      <w:r>
        <w:rPr>
          <w:noProof/>
        </w:rPr>
        <w:lastRenderedPageBreak/>
        <w:drawing>
          <wp:inline distT="0" distB="0" distL="0" distR="0" wp14:anchorId="70635955" wp14:editId="2E670665">
            <wp:extent cx="5274310" cy="538924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919"/>
        </w:tabs>
        <w:ind w:left="919" w:hanging="420"/>
      </w:pPr>
    </w:lvl>
    <w:lvl w:ilvl="1">
      <w:start w:val="1"/>
      <w:numFmt w:val="lowerLetter"/>
      <w:lvlText w:val="%2)"/>
      <w:lvlJc w:val="left"/>
      <w:pPr>
        <w:tabs>
          <w:tab w:val="num" w:pos="1339"/>
        </w:tabs>
        <w:ind w:left="1339" w:hanging="420"/>
      </w:pPr>
    </w:lvl>
    <w:lvl w:ilvl="2">
      <w:start w:val="1"/>
      <w:numFmt w:val="lowerRoman"/>
      <w:lvlText w:val="%3."/>
      <w:lvlJc w:val="right"/>
      <w:pPr>
        <w:tabs>
          <w:tab w:val="num" w:pos="1759"/>
        </w:tabs>
        <w:ind w:left="1759" w:hanging="420"/>
      </w:pPr>
    </w:lvl>
    <w:lvl w:ilvl="3">
      <w:start w:val="1"/>
      <w:numFmt w:val="decimal"/>
      <w:lvlText w:val="%4."/>
      <w:lvlJc w:val="left"/>
      <w:pPr>
        <w:tabs>
          <w:tab w:val="num" w:pos="2179"/>
        </w:tabs>
        <w:ind w:left="2179" w:hanging="420"/>
      </w:pPr>
    </w:lvl>
    <w:lvl w:ilvl="4">
      <w:start w:val="1"/>
      <w:numFmt w:val="lowerLetter"/>
      <w:lvlText w:val="%5)"/>
      <w:lvlJc w:val="left"/>
      <w:pPr>
        <w:tabs>
          <w:tab w:val="num" w:pos="2599"/>
        </w:tabs>
        <w:ind w:left="2599" w:hanging="420"/>
      </w:pPr>
    </w:lvl>
    <w:lvl w:ilvl="5">
      <w:start w:val="1"/>
      <w:numFmt w:val="lowerRoman"/>
      <w:lvlText w:val="%6."/>
      <w:lvlJc w:val="right"/>
      <w:pPr>
        <w:tabs>
          <w:tab w:val="num" w:pos="3019"/>
        </w:tabs>
        <w:ind w:left="3019" w:hanging="420"/>
      </w:pPr>
    </w:lvl>
    <w:lvl w:ilvl="6">
      <w:start w:val="1"/>
      <w:numFmt w:val="decimal"/>
      <w:lvlText w:val="%7."/>
      <w:lvlJc w:val="left"/>
      <w:pPr>
        <w:tabs>
          <w:tab w:val="num" w:pos="3439"/>
        </w:tabs>
        <w:ind w:left="3439" w:hanging="420"/>
      </w:pPr>
    </w:lvl>
    <w:lvl w:ilvl="7">
      <w:start w:val="1"/>
      <w:numFmt w:val="lowerLetter"/>
      <w:lvlText w:val="%8)"/>
      <w:lvlJc w:val="left"/>
      <w:pPr>
        <w:tabs>
          <w:tab w:val="num" w:pos="3859"/>
        </w:tabs>
        <w:ind w:left="3859" w:hanging="420"/>
      </w:pPr>
    </w:lvl>
    <w:lvl w:ilvl="8">
      <w:start w:val="1"/>
      <w:numFmt w:val="lowerRoman"/>
      <w:lvlText w:val="%9."/>
      <w:lvlJc w:val="right"/>
      <w:pPr>
        <w:tabs>
          <w:tab w:val="num" w:pos="4279"/>
        </w:tabs>
        <w:ind w:left="4279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842"/>
        </w:tabs>
        <w:ind w:left="842" w:hanging="420"/>
      </w:pPr>
    </w:lvl>
    <w:lvl w:ilvl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3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F6"/>
    <w:rsid w:val="00012CBB"/>
    <w:rsid w:val="00063991"/>
    <w:rsid w:val="000A71E8"/>
    <w:rsid w:val="000F6FF6"/>
    <w:rsid w:val="00101D2E"/>
    <w:rsid w:val="00154795"/>
    <w:rsid w:val="00184B0D"/>
    <w:rsid w:val="001F349C"/>
    <w:rsid w:val="00261F18"/>
    <w:rsid w:val="00276765"/>
    <w:rsid w:val="002A6E99"/>
    <w:rsid w:val="002F234D"/>
    <w:rsid w:val="00372017"/>
    <w:rsid w:val="003F1240"/>
    <w:rsid w:val="00415737"/>
    <w:rsid w:val="00421768"/>
    <w:rsid w:val="0045202A"/>
    <w:rsid w:val="00480DFE"/>
    <w:rsid w:val="0048209F"/>
    <w:rsid w:val="004C4451"/>
    <w:rsid w:val="004D476E"/>
    <w:rsid w:val="00535337"/>
    <w:rsid w:val="00545EF9"/>
    <w:rsid w:val="00557BF9"/>
    <w:rsid w:val="005E6569"/>
    <w:rsid w:val="00623679"/>
    <w:rsid w:val="006A1626"/>
    <w:rsid w:val="006A6B16"/>
    <w:rsid w:val="006E478D"/>
    <w:rsid w:val="00722071"/>
    <w:rsid w:val="007328B7"/>
    <w:rsid w:val="007A5ED1"/>
    <w:rsid w:val="007C0E93"/>
    <w:rsid w:val="008450EF"/>
    <w:rsid w:val="0091475B"/>
    <w:rsid w:val="00971318"/>
    <w:rsid w:val="00995362"/>
    <w:rsid w:val="009E626E"/>
    <w:rsid w:val="00A078D6"/>
    <w:rsid w:val="00A67E1B"/>
    <w:rsid w:val="00AA2F4B"/>
    <w:rsid w:val="00AC208F"/>
    <w:rsid w:val="00BE2337"/>
    <w:rsid w:val="00CE0AF8"/>
    <w:rsid w:val="00D55163"/>
    <w:rsid w:val="00DA3F63"/>
    <w:rsid w:val="00DF2D68"/>
    <w:rsid w:val="00E11EEC"/>
    <w:rsid w:val="00E16B52"/>
    <w:rsid w:val="00F0796D"/>
    <w:rsid w:val="00F3225A"/>
    <w:rsid w:val="00F445D6"/>
    <w:rsid w:val="00FB655A"/>
    <w:rsid w:val="00FC4EC4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EC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5D6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F445D6"/>
    <w:pPr>
      <w:keepNext/>
      <w:spacing w:beforeLines="100" w:before="312" w:afterLines="150" w:after="468"/>
      <w:outlineLvl w:val="0"/>
    </w:pPr>
    <w:rPr>
      <w:rFonts w:eastAsia="黑体"/>
      <w:b/>
      <w:bCs/>
      <w:iCs/>
      <w:sz w:val="28"/>
      <w:szCs w:val="28"/>
    </w:rPr>
  </w:style>
  <w:style w:type="paragraph" w:styleId="2">
    <w:name w:val="heading 2"/>
    <w:basedOn w:val="a"/>
    <w:next w:val="a0"/>
    <w:link w:val="20"/>
    <w:qFormat/>
    <w:rsid w:val="00F445D6"/>
    <w:pPr>
      <w:keepNext/>
      <w:spacing w:beforeLines="50" w:before="156" w:afterLines="100" w:after="312" w:line="360" w:lineRule="auto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0"/>
    <w:link w:val="30"/>
    <w:qFormat/>
    <w:rsid w:val="00F445D6"/>
    <w:pPr>
      <w:keepNext/>
      <w:keepLines/>
      <w:spacing w:beforeLines="50" w:before="156" w:afterLines="50" w:after="156" w:line="360" w:lineRule="auto"/>
      <w:outlineLvl w:val="2"/>
    </w:pPr>
    <w:rPr>
      <w:rFonts w:eastAsia="黑体"/>
      <w:b/>
      <w:szCs w:val="20"/>
    </w:rPr>
  </w:style>
  <w:style w:type="paragraph" w:styleId="4">
    <w:name w:val="heading 4"/>
    <w:basedOn w:val="a"/>
    <w:next w:val="a0"/>
    <w:link w:val="40"/>
    <w:qFormat/>
    <w:rsid w:val="00F445D6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link w:val="50"/>
    <w:qFormat/>
    <w:rsid w:val="00F445D6"/>
    <w:pPr>
      <w:keepNext/>
      <w:jc w:val="center"/>
      <w:outlineLvl w:val="4"/>
    </w:pPr>
    <w:rPr>
      <w:b/>
      <w:sz w:val="44"/>
      <w:szCs w:val="20"/>
    </w:rPr>
  </w:style>
  <w:style w:type="paragraph" w:styleId="6">
    <w:name w:val="heading 6"/>
    <w:basedOn w:val="a"/>
    <w:next w:val="a"/>
    <w:link w:val="60"/>
    <w:qFormat/>
    <w:rsid w:val="00F445D6"/>
    <w:pPr>
      <w:keepNext/>
      <w:spacing w:line="360" w:lineRule="auto"/>
      <w:outlineLvl w:val="5"/>
    </w:pPr>
    <w:rPr>
      <w:b/>
      <w:kern w:val="0"/>
    </w:rPr>
  </w:style>
  <w:style w:type="paragraph" w:styleId="7">
    <w:name w:val="heading 7"/>
    <w:basedOn w:val="a"/>
    <w:next w:val="a"/>
    <w:link w:val="70"/>
    <w:qFormat/>
    <w:rsid w:val="00F445D6"/>
    <w:pPr>
      <w:keepNext/>
      <w:spacing w:beforeLines="100" w:before="312" w:afterLines="50" w:after="156" w:line="360" w:lineRule="auto"/>
      <w:outlineLvl w:val="6"/>
    </w:pPr>
    <w:rPr>
      <w:b/>
      <w:kern w:val="0"/>
    </w:rPr>
  </w:style>
  <w:style w:type="paragraph" w:styleId="8">
    <w:name w:val="heading 8"/>
    <w:basedOn w:val="a"/>
    <w:next w:val="a"/>
    <w:link w:val="80"/>
    <w:qFormat/>
    <w:rsid w:val="00F445D6"/>
    <w:pPr>
      <w:keepNext/>
      <w:spacing w:line="360" w:lineRule="auto"/>
      <w:outlineLvl w:val="7"/>
    </w:pPr>
    <w:rPr>
      <w:rFonts w:ascii="仿宋_GB2312" w:eastAsia="仿宋_GB2312"/>
      <w:b/>
      <w:sz w:val="28"/>
      <w:szCs w:val="28"/>
    </w:rPr>
  </w:style>
  <w:style w:type="paragraph" w:styleId="9">
    <w:name w:val="heading 9"/>
    <w:basedOn w:val="a"/>
    <w:next w:val="a"/>
    <w:link w:val="90"/>
    <w:qFormat/>
    <w:rsid w:val="00F445D6"/>
    <w:pPr>
      <w:keepNext/>
      <w:spacing w:afterLines="50" w:after="156" w:line="360" w:lineRule="auto"/>
      <w:outlineLvl w:val="8"/>
    </w:pPr>
    <w:rPr>
      <w:rFonts w:ascii="仿宋_GB2312" w:eastAsia="仿宋_GB2312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F445D6"/>
    <w:rPr>
      <w:rFonts w:eastAsia="黑体"/>
      <w:b/>
      <w:bCs/>
      <w:iCs/>
      <w:kern w:val="2"/>
      <w:sz w:val="28"/>
      <w:szCs w:val="28"/>
    </w:rPr>
  </w:style>
  <w:style w:type="character" w:customStyle="1" w:styleId="20">
    <w:name w:val="标题 2字符"/>
    <w:basedOn w:val="a1"/>
    <w:link w:val="2"/>
    <w:rsid w:val="00F445D6"/>
    <w:rPr>
      <w:rFonts w:eastAsia="黑体"/>
      <w:b/>
      <w:bCs/>
      <w:iCs/>
      <w:kern w:val="2"/>
      <w:sz w:val="21"/>
      <w:szCs w:val="21"/>
    </w:rPr>
  </w:style>
  <w:style w:type="paragraph" w:styleId="a0">
    <w:name w:val="Normal Indent"/>
    <w:basedOn w:val="a"/>
    <w:uiPriority w:val="99"/>
    <w:semiHidden/>
    <w:unhideWhenUsed/>
    <w:rsid w:val="00F445D6"/>
    <w:pPr>
      <w:ind w:firstLineChars="200" w:firstLine="420"/>
    </w:pPr>
  </w:style>
  <w:style w:type="character" w:customStyle="1" w:styleId="30">
    <w:name w:val="标题 3字符"/>
    <w:basedOn w:val="a1"/>
    <w:link w:val="3"/>
    <w:rsid w:val="00F445D6"/>
    <w:rPr>
      <w:rFonts w:eastAsia="黑体"/>
      <w:b/>
      <w:kern w:val="2"/>
      <w:sz w:val="21"/>
    </w:rPr>
  </w:style>
  <w:style w:type="character" w:customStyle="1" w:styleId="40">
    <w:name w:val="标题 4字符"/>
    <w:basedOn w:val="a1"/>
    <w:link w:val="4"/>
    <w:rsid w:val="00F445D6"/>
    <w:rPr>
      <w:rFonts w:ascii="Arial" w:eastAsia="黑体" w:hAnsi="Arial"/>
      <w:b/>
      <w:kern w:val="2"/>
      <w:sz w:val="28"/>
    </w:rPr>
  </w:style>
  <w:style w:type="character" w:customStyle="1" w:styleId="50">
    <w:name w:val="标题 5字符"/>
    <w:basedOn w:val="a1"/>
    <w:link w:val="5"/>
    <w:rsid w:val="00F445D6"/>
    <w:rPr>
      <w:b/>
      <w:kern w:val="2"/>
      <w:sz w:val="44"/>
    </w:rPr>
  </w:style>
  <w:style w:type="character" w:customStyle="1" w:styleId="60">
    <w:name w:val="标题 6字符"/>
    <w:basedOn w:val="a1"/>
    <w:link w:val="6"/>
    <w:rsid w:val="00F445D6"/>
    <w:rPr>
      <w:b/>
      <w:sz w:val="21"/>
      <w:szCs w:val="21"/>
    </w:rPr>
  </w:style>
  <w:style w:type="character" w:customStyle="1" w:styleId="70">
    <w:name w:val="标题 7字符"/>
    <w:basedOn w:val="a1"/>
    <w:link w:val="7"/>
    <w:rsid w:val="00F445D6"/>
    <w:rPr>
      <w:b/>
      <w:sz w:val="21"/>
      <w:szCs w:val="21"/>
    </w:rPr>
  </w:style>
  <w:style w:type="character" w:customStyle="1" w:styleId="80">
    <w:name w:val="标题 8字符"/>
    <w:basedOn w:val="a1"/>
    <w:link w:val="8"/>
    <w:rsid w:val="00F445D6"/>
    <w:rPr>
      <w:rFonts w:ascii="仿宋_GB2312" w:eastAsia="仿宋_GB2312"/>
      <w:b/>
      <w:kern w:val="2"/>
      <w:sz w:val="28"/>
      <w:szCs w:val="28"/>
    </w:rPr>
  </w:style>
  <w:style w:type="character" w:customStyle="1" w:styleId="90">
    <w:name w:val="标题 9字符"/>
    <w:basedOn w:val="a1"/>
    <w:link w:val="9"/>
    <w:rsid w:val="00F445D6"/>
    <w:rPr>
      <w:rFonts w:ascii="仿宋_GB2312" w:eastAsia="仿宋_GB2312"/>
      <w:b/>
      <w:kern w:val="2"/>
      <w:sz w:val="28"/>
      <w:szCs w:val="28"/>
    </w:rPr>
  </w:style>
  <w:style w:type="character" w:styleId="a4">
    <w:name w:val="Emphasis"/>
    <w:qFormat/>
    <w:rsid w:val="00F445D6"/>
    <w:rPr>
      <w:rFonts w:ascii="Times New Roman" w:eastAsia="宋体" w:hAnsi="Times New Roman" w:cs="Times New Roman"/>
      <w:b w:val="0"/>
      <w:i w:val="0"/>
    </w:rPr>
  </w:style>
  <w:style w:type="paragraph" w:styleId="HTML">
    <w:name w:val="HTML Preformatted"/>
    <w:basedOn w:val="a"/>
    <w:link w:val="HTML0"/>
    <w:uiPriority w:val="99"/>
    <w:semiHidden/>
    <w:unhideWhenUsed/>
    <w:rsid w:val="000F6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1"/>
    <w:link w:val="HTML"/>
    <w:uiPriority w:val="99"/>
    <w:semiHidden/>
    <w:rsid w:val="000F6FF6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F6FF6"/>
    <w:rPr>
      <w:sz w:val="18"/>
      <w:szCs w:val="18"/>
    </w:rPr>
  </w:style>
  <w:style w:type="character" w:customStyle="1" w:styleId="a6">
    <w:name w:val="批注框文本字符"/>
    <w:basedOn w:val="a1"/>
    <w:link w:val="a5"/>
    <w:uiPriority w:val="99"/>
    <w:semiHidden/>
    <w:rsid w:val="000F6FF6"/>
    <w:rPr>
      <w:kern w:val="2"/>
      <w:sz w:val="18"/>
      <w:szCs w:val="18"/>
    </w:rPr>
  </w:style>
  <w:style w:type="character" w:styleId="a7">
    <w:name w:val="Hyperlink"/>
    <w:basedOn w:val="a1"/>
    <w:uiPriority w:val="99"/>
    <w:unhideWhenUsed/>
    <w:rsid w:val="00452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IY50@pitt.edu" TargetMode="External"/><Relationship Id="rId6" Type="http://schemas.openxmlformats.org/officeDocument/2006/relationships/hyperlink" Target="mailto:XIJ21@pitt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160</Words>
  <Characters>912</Characters>
  <Application>Microsoft Macintosh Word</Application>
  <DocSecurity>0</DocSecurity>
  <Lines>7</Lines>
  <Paragraphs>2</Paragraphs>
  <ScaleCrop>false</ScaleCrop>
  <Company> 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杨英志</cp:lastModifiedBy>
  <cp:revision>2</cp:revision>
  <dcterms:created xsi:type="dcterms:W3CDTF">2016-02-22T23:59:00Z</dcterms:created>
  <dcterms:modified xsi:type="dcterms:W3CDTF">2016-02-22T23:59:00Z</dcterms:modified>
</cp:coreProperties>
</file>